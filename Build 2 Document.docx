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8519" w14:textId="77777777" w:rsidR="00CF2841" w:rsidRDefault="00CF2841" w:rsidP="00CF2841">
      <w:pPr>
        <w:jc w:val="center"/>
        <w:rPr>
          <w:b/>
          <w:sz w:val="96"/>
          <w:szCs w:val="96"/>
        </w:rPr>
      </w:pPr>
    </w:p>
    <w:p w14:paraId="79E5F88F" w14:textId="77777777" w:rsidR="00CF2841" w:rsidRDefault="00CF2841" w:rsidP="00CF2841">
      <w:pPr>
        <w:jc w:val="center"/>
        <w:rPr>
          <w:b/>
          <w:sz w:val="96"/>
          <w:szCs w:val="96"/>
        </w:rPr>
      </w:pPr>
    </w:p>
    <w:p w14:paraId="16431DE5" w14:textId="77777777" w:rsidR="00CF2841" w:rsidRDefault="00CF2841" w:rsidP="00CF2841">
      <w:pPr>
        <w:jc w:val="center"/>
        <w:rPr>
          <w:b/>
          <w:sz w:val="96"/>
          <w:szCs w:val="96"/>
        </w:rPr>
      </w:pPr>
    </w:p>
    <w:p w14:paraId="1E0E02CA" w14:textId="067D76CC" w:rsidR="00CF2841" w:rsidRPr="00CF2841" w:rsidRDefault="00CF2841" w:rsidP="00CF2841">
      <w:pPr>
        <w:jc w:val="center"/>
        <w:rPr>
          <w:b/>
          <w:sz w:val="96"/>
          <w:szCs w:val="96"/>
        </w:rPr>
      </w:pPr>
      <w:r w:rsidRPr="00CF2841">
        <w:rPr>
          <w:b/>
          <w:sz w:val="96"/>
          <w:szCs w:val="96"/>
        </w:rPr>
        <w:t>Team Rocket</w:t>
      </w:r>
    </w:p>
    <w:p w14:paraId="618646AE" w14:textId="752724C0" w:rsidR="00CF2841" w:rsidRPr="00CF2841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>CSC 4350: Software Engineering</w:t>
      </w:r>
    </w:p>
    <w:p w14:paraId="2AE834C3" w14:textId="79B9DCF2" w:rsidR="00CF2841" w:rsidRPr="00CF2841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>October 3rd</w:t>
      </w:r>
      <w:r w:rsidRPr="00CF2841">
        <w:rPr>
          <w:sz w:val="56"/>
          <w:szCs w:val="56"/>
        </w:rPr>
        <w:t>, 2018</w:t>
      </w:r>
    </w:p>
    <w:p w14:paraId="44A5ABF0" w14:textId="6A5E3236" w:rsidR="00CF2841" w:rsidRPr="00CF2841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>Fall 2018</w:t>
      </w:r>
    </w:p>
    <w:p w14:paraId="2F7BF1FE" w14:textId="27DE8CFF" w:rsidR="00A9204E" w:rsidRDefault="00CF2841" w:rsidP="00CF2841">
      <w:pPr>
        <w:jc w:val="center"/>
        <w:rPr>
          <w:sz w:val="56"/>
          <w:szCs w:val="56"/>
        </w:rPr>
      </w:pPr>
      <w:r w:rsidRPr="00CF2841">
        <w:rPr>
          <w:sz w:val="56"/>
          <w:szCs w:val="56"/>
        </w:rPr>
        <w:t>Sydney Adams William K. Holley</w:t>
      </w:r>
      <w:r w:rsidRPr="00CF2841">
        <w:rPr>
          <w:sz w:val="56"/>
          <w:szCs w:val="56"/>
        </w:rPr>
        <w:t>.</w:t>
      </w:r>
      <w:r w:rsidRPr="00CF2841">
        <w:rPr>
          <w:sz w:val="56"/>
          <w:szCs w:val="56"/>
        </w:rPr>
        <w:t xml:space="preserve"> IV</w:t>
      </w:r>
      <w:r w:rsidRPr="00CF2841">
        <w:rPr>
          <w:sz w:val="56"/>
          <w:szCs w:val="56"/>
        </w:rPr>
        <w:t>,</w:t>
      </w:r>
      <w:r w:rsidRPr="00CF2841">
        <w:rPr>
          <w:sz w:val="56"/>
          <w:szCs w:val="56"/>
        </w:rPr>
        <w:t xml:space="preserve"> Lee </w:t>
      </w:r>
      <w:proofErr w:type="spellStart"/>
      <w:r w:rsidRPr="00CF2841">
        <w:rPr>
          <w:sz w:val="56"/>
          <w:szCs w:val="56"/>
        </w:rPr>
        <w:t>Klarich</w:t>
      </w:r>
      <w:proofErr w:type="spellEnd"/>
      <w:r w:rsidRPr="00CF2841">
        <w:rPr>
          <w:sz w:val="56"/>
          <w:szCs w:val="56"/>
        </w:rPr>
        <w:t>,</w:t>
      </w:r>
      <w:r w:rsidRPr="00CF2841">
        <w:rPr>
          <w:sz w:val="56"/>
          <w:szCs w:val="56"/>
        </w:rPr>
        <w:t xml:space="preserve"> Jawad Usman</w:t>
      </w:r>
    </w:p>
    <w:p w14:paraId="1FD3CBF6" w14:textId="1B444E1F" w:rsidR="00CF2841" w:rsidRDefault="00CF2841" w:rsidP="00CF2841">
      <w:pPr>
        <w:jc w:val="center"/>
        <w:rPr>
          <w:sz w:val="56"/>
          <w:szCs w:val="56"/>
        </w:rPr>
      </w:pPr>
    </w:p>
    <w:p w14:paraId="2675C61E" w14:textId="0F3E31FC" w:rsidR="00CF2841" w:rsidRDefault="00CF2841" w:rsidP="00CF2841">
      <w:pPr>
        <w:jc w:val="center"/>
        <w:rPr>
          <w:sz w:val="56"/>
          <w:szCs w:val="56"/>
        </w:rPr>
      </w:pPr>
    </w:p>
    <w:p w14:paraId="60105627" w14:textId="6DC60C8D" w:rsidR="00CF2841" w:rsidRDefault="00CF2841" w:rsidP="00CF2841">
      <w:pPr>
        <w:jc w:val="center"/>
        <w:rPr>
          <w:sz w:val="56"/>
          <w:szCs w:val="56"/>
        </w:rPr>
      </w:pPr>
    </w:p>
    <w:p w14:paraId="61DC7D20" w14:textId="62B910DC" w:rsidR="00CF2841" w:rsidRDefault="00CF2841" w:rsidP="00CF2841">
      <w:pPr>
        <w:jc w:val="center"/>
        <w:rPr>
          <w:sz w:val="56"/>
          <w:szCs w:val="56"/>
        </w:rPr>
      </w:pPr>
    </w:p>
    <w:p w14:paraId="70C8B8C3" w14:textId="5F64FFCF" w:rsidR="00CF2841" w:rsidRDefault="00CF2841" w:rsidP="00CF2841">
      <w:pPr>
        <w:jc w:val="center"/>
        <w:rPr>
          <w:sz w:val="56"/>
          <w:szCs w:val="56"/>
        </w:rPr>
      </w:pPr>
    </w:p>
    <w:p w14:paraId="40B6827D" w14:textId="34B8CA88" w:rsidR="00CF2841" w:rsidRDefault="00CF2841" w:rsidP="00CF2841">
      <w:pPr>
        <w:jc w:val="center"/>
        <w:rPr>
          <w:sz w:val="56"/>
          <w:szCs w:val="56"/>
        </w:rPr>
      </w:pPr>
    </w:p>
    <w:p w14:paraId="5BDC6EB8" w14:textId="77777777" w:rsidR="00A214BB" w:rsidRDefault="00A214BB" w:rsidP="00A214BB"/>
    <w:p w14:paraId="69D5D1D8" w14:textId="77777777" w:rsidR="00A214BB" w:rsidRDefault="00A214BB" w:rsidP="00A214BB"/>
    <w:p w14:paraId="54622228" w14:textId="77777777" w:rsidR="0086235C" w:rsidRDefault="0086235C" w:rsidP="00A214BB"/>
    <w:p w14:paraId="531E601D" w14:textId="67EB993A" w:rsidR="00A214BB" w:rsidRDefault="00CF2841" w:rsidP="00A214B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5C5014" wp14:editId="432E72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66585" cy="254063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M Build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4BB">
        <w:t>The updates for this version of the project are:</w:t>
      </w:r>
    </w:p>
    <w:p w14:paraId="1201B3CB" w14:textId="19C91B05" w:rsidR="00000000" w:rsidRPr="00A214BB" w:rsidRDefault="0086235C" w:rsidP="00A214BB">
      <w:pPr>
        <w:numPr>
          <w:ilvl w:val="0"/>
          <w:numId w:val="24"/>
        </w:numPr>
      </w:pPr>
      <w:r w:rsidRPr="00A214BB">
        <w:t>Updated UI for Login Page</w:t>
      </w:r>
    </w:p>
    <w:p w14:paraId="665B2D57" w14:textId="77777777" w:rsidR="00000000" w:rsidRPr="00A214BB" w:rsidRDefault="0086235C" w:rsidP="00A214BB">
      <w:pPr>
        <w:numPr>
          <w:ilvl w:val="0"/>
          <w:numId w:val="24"/>
        </w:numPr>
      </w:pPr>
      <w:r w:rsidRPr="00A214BB">
        <w:t>New UI for Splash Page</w:t>
      </w:r>
    </w:p>
    <w:p w14:paraId="52E73E18" w14:textId="77777777" w:rsidR="00000000" w:rsidRPr="00A214BB" w:rsidRDefault="0086235C" w:rsidP="00A214BB">
      <w:pPr>
        <w:numPr>
          <w:ilvl w:val="0"/>
          <w:numId w:val="24"/>
        </w:numPr>
      </w:pPr>
      <w:r w:rsidRPr="00A214BB">
        <w:t>Client/Server Connectivity</w:t>
      </w:r>
    </w:p>
    <w:p w14:paraId="0C45F03F" w14:textId="3CE92CCC" w:rsidR="00000000" w:rsidRDefault="0086235C" w:rsidP="00A214BB">
      <w:pPr>
        <w:numPr>
          <w:ilvl w:val="0"/>
          <w:numId w:val="24"/>
        </w:numPr>
      </w:pPr>
      <w:r w:rsidRPr="00A214BB">
        <w:t>Error Handling for Login</w:t>
      </w:r>
    </w:p>
    <w:p w14:paraId="30FC5C26" w14:textId="122151EA" w:rsidR="00CF2841" w:rsidRDefault="00CF2841" w:rsidP="00CF2841"/>
    <w:p w14:paraId="235026B2" w14:textId="6E068C4A" w:rsidR="00A214BB" w:rsidRPr="00CF2841" w:rsidRDefault="00A214BB" w:rsidP="00CF2841">
      <w:r>
        <w:t xml:space="preserve">User Details: The only working current username is </w:t>
      </w:r>
      <w:proofErr w:type="spellStart"/>
      <w:r>
        <w:t>william</w:t>
      </w:r>
      <w:proofErr w:type="spellEnd"/>
      <w:r>
        <w:t xml:space="preserve"> and the password is </w:t>
      </w:r>
      <w:proofErr w:type="spellStart"/>
      <w:r>
        <w:t>holley</w:t>
      </w:r>
      <w:proofErr w:type="spellEnd"/>
      <w:r>
        <w:t>. Creating an account will also log you in but will not be fed back to the server and make a permanent change.</w:t>
      </w:r>
    </w:p>
    <w:sectPr w:rsidR="00A214BB" w:rsidRPr="00CF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536FF6"/>
    <w:multiLevelType w:val="hybridMultilevel"/>
    <w:tmpl w:val="0FD60A70"/>
    <w:lvl w:ilvl="0" w:tplc="CF5CA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5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A00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7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6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6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A9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3AA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EC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41"/>
    <w:rsid w:val="00645252"/>
    <w:rsid w:val="006D3D74"/>
    <w:rsid w:val="0083569A"/>
    <w:rsid w:val="0086235C"/>
    <w:rsid w:val="00A214BB"/>
    <w:rsid w:val="00A9204E"/>
    <w:rsid w:val="00C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3CDB"/>
  <w15:chartTrackingRefBased/>
  <w15:docId w15:val="{742A809B-EFC3-4A52-9A7E-051C0329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A214B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Jolly%20Roger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Jolly Roger</dc:creator>
  <cp:keywords/>
  <dc:description/>
  <cp:lastModifiedBy>Sydney Camille Mathis Adams</cp:lastModifiedBy>
  <cp:revision>3</cp:revision>
  <dcterms:created xsi:type="dcterms:W3CDTF">2018-10-03T16:07:00Z</dcterms:created>
  <dcterms:modified xsi:type="dcterms:W3CDTF">2018-10-03T16:13:00Z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